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3CAFC" w14:textId="6CF2D1C3" w:rsidR="000E6693" w:rsidRDefault="00863793" w:rsidP="00863793">
      <w:pPr>
        <w:pStyle w:val="1"/>
      </w:pPr>
      <w:r>
        <w:rPr>
          <w:rFonts w:hint="eastAsia"/>
        </w:rPr>
        <w:t>虛擬化工作站</w:t>
      </w:r>
    </w:p>
    <w:p w14:paraId="5CFD860B" w14:textId="77777777" w:rsidR="00863793" w:rsidRDefault="00863793" w:rsidP="00863793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你可能需要為一位使用虛擬化技術的客戶組裝電腦。</w:t>
      </w:r>
      <w:r w:rsidRPr="004B18B2">
        <w:rPr>
          <w:rFonts w:hint="eastAsia"/>
          <w:sz w:val="27"/>
          <w:szCs w:val="27"/>
          <w:highlight w:val="green"/>
        </w:rPr>
        <w:t>同時在一台電腦上執行兩個或多個作業系統的技術稱為虛擬化</w:t>
      </w:r>
      <w:r>
        <w:rPr>
          <w:rFonts w:hint="eastAsia"/>
          <w:sz w:val="27"/>
          <w:szCs w:val="27"/>
        </w:rPr>
        <w:t>。通常，一個作業系統已經安裝，而虛擬化軟體用於安裝並管理其他作業系統的額外安裝。來自多家軟體公司的不同作業系統可以被使用。</w:t>
      </w:r>
    </w:p>
    <w:p w14:paraId="050C2EBD" w14:textId="77777777" w:rsidR="00863793" w:rsidRDefault="00863793" w:rsidP="00863793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還有另一種稱為</w:t>
      </w:r>
      <w:r w:rsidRPr="00F530B5">
        <w:rPr>
          <w:rFonts w:hint="eastAsia"/>
          <w:sz w:val="27"/>
          <w:szCs w:val="27"/>
          <w:highlight w:val="yellow"/>
        </w:rPr>
        <w:t>虛擬桌面基礎建設</w:t>
      </w:r>
      <w:r w:rsidRPr="00F530B5">
        <w:rPr>
          <w:sz w:val="27"/>
          <w:szCs w:val="27"/>
          <w:highlight w:val="yellow"/>
        </w:rPr>
        <w:t xml:space="preserve"> (VDI)</w:t>
      </w:r>
      <w:r>
        <w:rPr>
          <w:sz w:val="27"/>
          <w:szCs w:val="27"/>
        </w:rPr>
        <w:t xml:space="preserve"> </w:t>
      </w:r>
      <w:r>
        <w:rPr>
          <w:rFonts w:hint="eastAsia"/>
          <w:sz w:val="27"/>
          <w:szCs w:val="27"/>
        </w:rPr>
        <w:t>的虛擬化類型。</w:t>
      </w:r>
      <w:r w:rsidRPr="00F530B5">
        <w:rPr>
          <w:sz w:val="27"/>
          <w:szCs w:val="27"/>
          <w:highlight w:val="yellow"/>
        </w:rPr>
        <w:t xml:space="preserve">VDI </w:t>
      </w:r>
      <w:r w:rsidRPr="00F530B5">
        <w:rPr>
          <w:rFonts w:hint="eastAsia"/>
          <w:sz w:val="27"/>
          <w:szCs w:val="27"/>
          <w:highlight w:val="yellow"/>
        </w:rPr>
        <w:t>允許使用者登入到伺服器以存取虛擬電腦</w:t>
      </w:r>
      <w:r>
        <w:rPr>
          <w:rFonts w:hint="eastAsia"/>
          <w:sz w:val="27"/>
          <w:szCs w:val="27"/>
        </w:rPr>
        <w:t>。滑鼠和鍵盤的輸入將發送到伺服器以操縱虛擬電腦。聲音和視訊等輸出將發回至存取虛擬電腦用戶端的揚聲器和顯示器。</w:t>
      </w:r>
    </w:p>
    <w:p w14:paraId="3F69BADD" w14:textId="77777777" w:rsidR="00863793" w:rsidRDefault="00863793" w:rsidP="00863793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低處理能力的精簡型用戶端使用更強大的伺服器來執行複雜計算。膝上型電腦、智慧型手機和平板電腦也可存取</w:t>
      </w:r>
      <w:r>
        <w:rPr>
          <w:sz w:val="27"/>
          <w:szCs w:val="27"/>
        </w:rPr>
        <w:t xml:space="preserve"> VDI </w:t>
      </w:r>
      <w:r>
        <w:rPr>
          <w:rFonts w:hint="eastAsia"/>
          <w:sz w:val="27"/>
          <w:szCs w:val="27"/>
        </w:rPr>
        <w:t>以使用虛擬電腦。下面是虛擬運算的一些其他功能：</w:t>
      </w:r>
    </w:p>
    <w:p w14:paraId="56327E96" w14:textId="77777777" w:rsidR="00863793" w:rsidRDefault="00863793" w:rsidP="00863793">
      <w:pPr>
        <w:rPr>
          <w:sz w:val="27"/>
          <w:szCs w:val="27"/>
        </w:rPr>
      </w:pPr>
    </w:p>
    <w:p w14:paraId="6A2F1336" w14:textId="77777777" w:rsidR="00863793" w:rsidRDefault="00863793" w:rsidP="00863793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在一個不損害你目前作業系統的環境中測試軟體或進行軟體升級。</w:t>
      </w:r>
    </w:p>
    <w:p w14:paraId="2B00ECD7" w14:textId="77777777" w:rsidR="00863793" w:rsidRDefault="00863793" w:rsidP="00863793">
      <w:pPr>
        <w:autoSpaceDE w:val="0"/>
        <w:autoSpaceDN w:val="0"/>
        <w:adjustRightInd w:val="0"/>
        <w:rPr>
          <w:rFonts w:ascii="PingFang TC" w:eastAsia="PingFang TC" w:cs="PingFang TC"/>
          <w:kern w:val="0"/>
          <w:sz w:val="27"/>
          <w:szCs w:val="27"/>
        </w:rPr>
      </w:pPr>
    </w:p>
    <w:p w14:paraId="5D8AAEFF" w14:textId="77777777" w:rsidR="00863793" w:rsidRDefault="00863793" w:rsidP="00863793">
      <w:r>
        <w:rPr>
          <w:rFonts w:hint="eastAsia"/>
        </w:rPr>
        <w:t>在一台電腦上使用多種類型的作業系統（例如</w:t>
      </w:r>
      <w:r>
        <w:t xml:space="preserve"> Linux </w:t>
      </w:r>
      <w:r>
        <w:rPr>
          <w:rFonts w:hint="eastAsia"/>
        </w:rPr>
        <w:t>或</w:t>
      </w:r>
      <w:r>
        <w:t xml:space="preserve"> Mac OS X</w:t>
      </w:r>
      <w:r>
        <w:rPr>
          <w:rFonts w:hint="eastAsia"/>
        </w:rPr>
        <w:t>）。</w:t>
      </w:r>
    </w:p>
    <w:p w14:paraId="2C686400" w14:textId="77777777" w:rsidR="00863793" w:rsidRDefault="00863793" w:rsidP="00863793">
      <w:pPr>
        <w:autoSpaceDE w:val="0"/>
        <w:autoSpaceDN w:val="0"/>
        <w:adjustRightInd w:val="0"/>
        <w:rPr>
          <w:rFonts w:ascii="PingFang TC" w:eastAsia="PingFang TC" w:cs="PingFang TC"/>
          <w:kern w:val="0"/>
          <w:sz w:val="27"/>
          <w:szCs w:val="27"/>
        </w:rPr>
      </w:pPr>
    </w:p>
    <w:p w14:paraId="3BD1150A" w14:textId="77777777" w:rsidR="00863793" w:rsidRDefault="00863793" w:rsidP="00863793">
      <w:r>
        <w:rPr>
          <w:rFonts w:hint="eastAsia"/>
        </w:rPr>
        <w:t>瀏覽</w:t>
      </w:r>
      <w:r>
        <w:t xml:space="preserve"> Internet </w:t>
      </w:r>
      <w:r>
        <w:rPr>
          <w:rFonts w:hint="eastAsia"/>
        </w:rPr>
        <w:t>時避免有害軟體損壞你的系統安裝。</w:t>
      </w:r>
    </w:p>
    <w:p w14:paraId="5F20ED95" w14:textId="77777777" w:rsidR="00863793" w:rsidRDefault="00863793" w:rsidP="00863793">
      <w:pPr>
        <w:autoSpaceDE w:val="0"/>
        <w:autoSpaceDN w:val="0"/>
        <w:adjustRightInd w:val="0"/>
        <w:rPr>
          <w:rFonts w:ascii="PingFang TC" w:eastAsia="PingFang TC" w:cs="PingFang TC"/>
          <w:kern w:val="0"/>
          <w:sz w:val="27"/>
          <w:szCs w:val="27"/>
        </w:rPr>
      </w:pPr>
    </w:p>
    <w:p w14:paraId="0D475BE0" w14:textId="77777777" w:rsidR="00863793" w:rsidRDefault="00863793" w:rsidP="00863793">
      <w:r>
        <w:rPr>
          <w:rFonts w:hint="eastAsia"/>
        </w:rPr>
        <w:t>執行與現代作業系統不相容的舊應用程式。</w:t>
      </w:r>
    </w:p>
    <w:p w14:paraId="059C65B0" w14:textId="77777777" w:rsidR="00863793" w:rsidRDefault="00863793" w:rsidP="00863793">
      <w:r>
        <w:rPr>
          <w:rFonts w:hint="eastAsia"/>
        </w:rPr>
        <w:t>虛擬運算需要更強大的硬體配置，因為每個安裝都需要它自己的資源。一兩個虛擬環境可在配備普通硬體的現代電腦上執行，但是完整的</w:t>
      </w:r>
      <w:r>
        <w:t xml:space="preserve"> VDI </w:t>
      </w:r>
      <w:r>
        <w:rPr>
          <w:rFonts w:hint="eastAsia"/>
        </w:rPr>
        <w:t>安裝可能需要快速、昂貴的硬體，以支援處於許多不同環境中的多使用者。</w:t>
      </w:r>
    </w:p>
    <w:p w14:paraId="5BF5C516" w14:textId="77777777" w:rsidR="00863793" w:rsidRDefault="00863793" w:rsidP="00863793">
      <w:r>
        <w:rPr>
          <w:rFonts w:hint="eastAsia"/>
        </w:rPr>
        <w:t>以下是執行虛擬電腦的一些硬體要求：</w:t>
      </w:r>
    </w:p>
    <w:p w14:paraId="7E96C703" w14:textId="77777777" w:rsidR="00863793" w:rsidRDefault="00863793" w:rsidP="00863793">
      <w:pPr>
        <w:autoSpaceDE w:val="0"/>
        <w:autoSpaceDN w:val="0"/>
        <w:adjustRightInd w:val="0"/>
        <w:rPr>
          <w:rFonts w:ascii="PingFang TC" w:eastAsia="PingFang TC" w:cs="PingFang TC"/>
          <w:kern w:val="0"/>
          <w:sz w:val="27"/>
          <w:szCs w:val="27"/>
        </w:rPr>
      </w:pPr>
    </w:p>
    <w:p w14:paraId="795DBF1D" w14:textId="77777777" w:rsidR="00863793" w:rsidRDefault="00863793" w:rsidP="00863793">
      <w:r>
        <w:rPr>
          <w:rFonts w:hint="eastAsia"/>
          <w:b/>
          <w:bCs/>
        </w:rPr>
        <w:t>最大記憶體</w:t>
      </w:r>
      <w:r>
        <w:t xml:space="preserve"> - </w:t>
      </w:r>
      <w:r>
        <w:rPr>
          <w:rFonts w:hint="eastAsia"/>
        </w:rPr>
        <w:t>你需要足夠的記憶體以滿足每個虛擬環境和主機電腦的需求。僅使用幾台虛擬機的標準安裝可能只需要少少的</w:t>
      </w:r>
      <w:r>
        <w:t xml:space="preserve"> 1 GB </w:t>
      </w:r>
      <w:r>
        <w:rPr>
          <w:rFonts w:hint="eastAsia"/>
        </w:rPr>
        <w:t>記憶體就可支援例如</w:t>
      </w:r>
      <w:r>
        <w:t xml:space="preserve"> Windows 8 </w:t>
      </w:r>
      <w:r>
        <w:rPr>
          <w:rFonts w:hint="eastAsia"/>
        </w:rPr>
        <w:t>的現代作業系統。對於多個使用者，為支援每個使用者的多個虛擬電腦，你可能需要安裝</w:t>
      </w:r>
      <w:r>
        <w:t xml:space="preserve"> 64 GB </w:t>
      </w:r>
      <w:r>
        <w:rPr>
          <w:rFonts w:hint="eastAsia"/>
        </w:rPr>
        <w:t>記憶體或更多。</w:t>
      </w:r>
    </w:p>
    <w:p w14:paraId="1C79B3A6" w14:textId="77777777" w:rsidR="00863793" w:rsidRDefault="00863793" w:rsidP="00863793">
      <w:pPr>
        <w:autoSpaceDE w:val="0"/>
        <w:autoSpaceDN w:val="0"/>
        <w:adjustRightInd w:val="0"/>
        <w:rPr>
          <w:rFonts w:ascii="PingFang TC" w:eastAsia="PingFang TC" w:cs="PingFang TC"/>
          <w:kern w:val="0"/>
          <w:sz w:val="27"/>
          <w:szCs w:val="27"/>
        </w:rPr>
      </w:pPr>
    </w:p>
    <w:p w14:paraId="3A6604C6" w14:textId="03EDA161" w:rsidR="00863793" w:rsidRDefault="00863793" w:rsidP="00863793">
      <w:pPr>
        <w:rPr>
          <w:rFonts w:hint="eastAsia"/>
        </w:rPr>
      </w:pPr>
      <w:r>
        <w:rPr>
          <w:b/>
          <w:bCs/>
        </w:rPr>
        <w:lastRenderedPageBreak/>
        <w:t xml:space="preserve">CPU </w:t>
      </w:r>
      <w:r>
        <w:rPr>
          <w:rFonts w:hint="eastAsia"/>
          <w:b/>
          <w:bCs/>
        </w:rPr>
        <w:t>核心</w:t>
      </w:r>
      <w:r>
        <w:t xml:space="preserve"> - </w:t>
      </w:r>
      <w:r>
        <w:rPr>
          <w:rFonts w:hint="eastAsia"/>
        </w:rPr>
        <w:t>雖然單核心</w:t>
      </w:r>
      <w:r>
        <w:t xml:space="preserve"> CPU </w:t>
      </w:r>
      <w:r>
        <w:rPr>
          <w:rFonts w:hint="eastAsia"/>
        </w:rPr>
        <w:t>可以執行虛擬運算，但是當代管多個使用者和多個虛擬機時，擁有多個核心的</w:t>
      </w:r>
      <w:r>
        <w:t xml:space="preserve"> CPU </w:t>
      </w:r>
      <w:r>
        <w:rPr>
          <w:rFonts w:hint="eastAsia"/>
        </w:rPr>
        <w:t>可提高速度和回應能力。一些</w:t>
      </w:r>
      <w:r>
        <w:t xml:space="preserve"> VDI </w:t>
      </w:r>
      <w:r>
        <w:rPr>
          <w:rFonts w:hint="eastAsia"/>
        </w:rPr>
        <w:t>安裝使用多顆多核心</w:t>
      </w:r>
      <w:r>
        <w:t xml:space="preserve"> CPU </w:t>
      </w:r>
      <w:r>
        <w:rPr>
          <w:rFonts w:hint="eastAsia"/>
        </w:rPr>
        <w:t>的電腦。</w:t>
      </w:r>
    </w:p>
    <w:p w14:paraId="1B10F834" w14:textId="6A543F0D" w:rsidR="00851AC3" w:rsidRDefault="00851AC3">
      <w:r>
        <w:rPr>
          <w:rFonts w:hint="eastAsia"/>
        </w:rPr>
        <w:t>開始安裝虛擬機囉！</w:t>
      </w:r>
    </w:p>
    <w:p w14:paraId="750E9AC9" w14:textId="77777777" w:rsidR="00851AC3" w:rsidRDefault="009756CB">
      <w:r>
        <w:t>1-</w:t>
      </w:r>
      <w:r w:rsidR="00851AC3">
        <w:rPr>
          <w:rFonts w:hint="eastAsia"/>
        </w:rPr>
        <w:t xml:space="preserve">1: </w:t>
      </w:r>
      <w:r w:rsidR="00851AC3">
        <w:rPr>
          <w:rFonts w:hint="eastAsia"/>
        </w:rPr>
        <w:t>點選</w:t>
      </w:r>
      <w:r w:rsidR="00851AC3">
        <w:t xml:space="preserve"> “Create a New Virtual Machine” </w:t>
      </w:r>
      <w:r w:rsidR="00851AC3">
        <w:rPr>
          <w:rFonts w:hint="eastAsia"/>
        </w:rPr>
        <w:t>從硬體開始建構一部虛擬機</w:t>
      </w:r>
    </w:p>
    <w:p w14:paraId="4C54FE31" w14:textId="77777777" w:rsidR="0012452B" w:rsidRDefault="0012452B">
      <w:r>
        <w:t xml:space="preserve">“Open a Virtual Machine” </w:t>
      </w:r>
      <w:r>
        <w:rPr>
          <w:rFonts w:hint="eastAsia"/>
        </w:rPr>
        <w:t>是用來打開虛擬機檔案用的喔！可以直接使用已經建置好的虛擬機</w:t>
      </w:r>
    </w:p>
    <w:p w14:paraId="73A86A4D" w14:textId="77777777" w:rsidR="0012452B" w:rsidRDefault="0012452B">
      <w:r>
        <w:t xml:space="preserve">“Connect to a Remote Server” </w:t>
      </w:r>
      <w:r>
        <w:rPr>
          <w:rFonts w:hint="eastAsia"/>
        </w:rPr>
        <w:t>是用來連到遠端伺服器用的，以後有機會再來玩玩看！</w:t>
      </w:r>
    </w:p>
    <w:p w14:paraId="1F02F746" w14:textId="77777777" w:rsidR="00851AC3" w:rsidRDefault="00851A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F09A6" wp14:editId="6B7218EB">
                <wp:simplePos x="0" y="0"/>
                <wp:positionH relativeFrom="column">
                  <wp:posOffset>1181100</wp:posOffset>
                </wp:positionH>
                <wp:positionV relativeFrom="paragraph">
                  <wp:posOffset>657225</wp:posOffset>
                </wp:positionV>
                <wp:extent cx="704850" cy="723900"/>
                <wp:effectExtent l="38100" t="38100" r="38100" b="3810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239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FD68DA" id="圓角矩形 25" o:spid="_x0000_s1026" style="position:absolute;margin-left:93pt;margin-top:51.75pt;width:55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" filled="f" strokecolor="red" strokeweight="6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332D3A1" wp14:editId="1FED7C77">
            <wp:extent cx="3600000" cy="2701950"/>
            <wp:effectExtent l="0" t="0" r="63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F01A" w14:textId="77777777" w:rsidR="00851AC3" w:rsidRDefault="009756CB">
      <w:r>
        <w:t>1-2</w:t>
      </w:r>
      <w:r w:rsidR="00851AC3">
        <w:rPr>
          <w:rFonts w:hint="eastAsia"/>
        </w:rPr>
        <w:t xml:space="preserve">: </w:t>
      </w:r>
      <w:r w:rsidR="0012452B">
        <w:rPr>
          <w:rFonts w:hint="eastAsia"/>
        </w:rPr>
        <w:t>初心者當然從</w:t>
      </w:r>
      <w:r w:rsidR="0012452B">
        <w:rPr>
          <w:rFonts w:hint="eastAsia"/>
        </w:rPr>
        <w:t xml:space="preserve"> </w:t>
      </w:r>
      <w:r w:rsidR="0012452B">
        <w:t xml:space="preserve">“Typical (recommended)” </w:t>
      </w:r>
      <w:r w:rsidR="0012452B">
        <w:rPr>
          <w:rFonts w:hint="eastAsia"/>
        </w:rPr>
        <w:t>標準安裝下手啦！</w:t>
      </w:r>
    </w:p>
    <w:p w14:paraId="370BEDB6" w14:textId="77777777" w:rsidR="0012452B" w:rsidRDefault="0012452B">
      <w:r>
        <w:tab/>
        <w:t xml:space="preserve">   </w:t>
      </w:r>
      <w:r>
        <w:rPr>
          <w:rFonts w:hint="eastAsia"/>
        </w:rPr>
        <w:t>進階了以後再來試試</w:t>
      </w:r>
      <w:r>
        <w:rPr>
          <w:rFonts w:hint="eastAsia"/>
        </w:rPr>
        <w:t xml:space="preserve"> </w:t>
      </w:r>
      <w:r>
        <w:t xml:space="preserve">“Custom (advanced)” </w:t>
      </w:r>
      <w:r>
        <w:rPr>
          <w:rFonts w:hint="eastAsia"/>
        </w:rPr>
        <w:t>進階安裝</w:t>
      </w:r>
    </w:p>
    <w:p w14:paraId="5FAB37E8" w14:textId="77777777" w:rsidR="0012452B" w:rsidRDefault="002F3D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34661" wp14:editId="339FE708">
                <wp:simplePos x="0" y="0"/>
                <wp:positionH relativeFrom="column">
                  <wp:posOffset>2209800</wp:posOffset>
                </wp:positionH>
                <wp:positionV relativeFrom="paragraph">
                  <wp:posOffset>3381375</wp:posOffset>
                </wp:positionV>
                <wp:extent cx="676275" cy="209550"/>
                <wp:effectExtent l="19050" t="19050" r="28575" b="19050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D416B" id="圓角矩形 28" o:spid="_x0000_s1026" style="position:absolute;margin-left:174pt;margin-top:266.25pt;width:53.2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EF80C" wp14:editId="742EAB8A">
                <wp:simplePos x="0" y="0"/>
                <wp:positionH relativeFrom="column">
                  <wp:posOffset>1543050</wp:posOffset>
                </wp:positionH>
                <wp:positionV relativeFrom="paragraph">
                  <wp:posOffset>1409700</wp:posOffset>
                </wp:positionV>
                <wp:extent cx="1190625" cy="200025"/>
                <wp:effectExtent l="19050" t="19050" r="28575" b="28575"/>
                <wp:wrapNone/>
                <wp:docPr id="26" name="圓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000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663B36" id="圓角矩形 26" o:spid="_x0000_s1026" style="position:absolute;margin-left:121.5pt;margin-top:111pt;width:93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3D77BC67" wp14:editId="35838B38">
            <wp:extent cx="3600000" cy="3616822"/>
            <wp:effectExtent l="0" t="0" r="63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A27C" w14:textId="77777777" w:rsidR="0012452B" w:rsidRDefault="0012452B">
      <w:pPr>
        <w:widowControl/>
      </w:pPr>
      <w:r>
        <w:br w:type="page"/>
      </w:r>
    </w:p>
    <w:p w14:paraId="1C425BC5" w14:textId="77777777" w:rsidR="0012452B" w:rsidRDefault="009756CB" w:rsidP="0012452B">
      <w:r>
        <w:lastRenderedPageBreak/>
        <w:t>1-</w:t>
      </w:r>
      <w:r w:rsidR="0012452B">
        <w:t>3</w:t>
      </w:r>
      <w:r w:rsidR="0012452B">
        <w:rPr>
          <w:rFonts w:hint="eastAsia"/>
        </w:rPr>
        <w:t>:</w:t>
      </w:r>
      <w:r w:rsidR="0012452B">
        <w:t xml:space="preserve"> “Installer disc” </w:t>
      </w:r>
      <w:r w:rsidR="0012452B">
        <w:rPr>
          <w:rFonts w:hint="eastAsia"/>
        </w:rPr>
        <w:t>跟</w:t>
      </w:r>
      <w:r w:rsidR="0012452B">
        <w:rPr>
          <w:rFonts w:hint="eastAsia"/>
        </w:rPr>
        <w:t xml:space="preserve"> </w:t>
      </w:r>
      <w:r w:rsidR="0012452B">
        <w:t xml:space="preserve">“Installer disc image file (iso)” </w:t>
      </w:r>
      <w:r w:rsidR="0012452B">
        <w:rPr>
          <w:rFonts w:hint="eastAsia"/>
        </w:rPr>
        <w:t>都是直接就上作業系統一起裝了；今天我們把它們分開來裝，先來搞定硬體的部分，選</w:t>
      </w:r>
      <w:r w:rsidR="0012452B">
        <w:rPr>
          <w:rFonts w:hint="eastAsia"/>
        </w:rPr>
        <w:t xml:space="preserve"> </w:t>
      </w:r>
      <w:r w:rsidR="0012452B">
        <w:t>“I will install the operating system later”</w:t>
      </w:r>
    </w:p>
    <w:p w14:paraId="38C75D8C" w14:textId="77777777" w:rsidR="0012452B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B3753" wp14:editId="7CC64D88">
                <wp:simplePos x="0" y="0"/>
                <wp:positionH relativeFrom="column">
                  <wp:posOffset>2200275</wp:posOffset>
                </wp:positionH>
                <wp:positionV relativeFrom="paragraph">
                  <wp:posOffset>3390900</wp:posOffset>
                </wp:positionV>
                <wp:extent cx="676275" cy="209550"/>
                <wp:effectExtent l="19050" t="19050" r="28575" b="19050"/>
                <wp:wrapNone/>
                <wp:docPr id="32" name="圓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7A6DF" id="圓角矩形 32" o:spid="_x0000_s1026" style="position:absolute;margin-left:173.25pt;margin-top:267pt;width:53.2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2C284" wp14:editId="2D0CF73B">
                <wp:simplePos x="0" y="0"/>
                <wp:positionH relativeFrom="column">
                  <wp:posOffset>161925</wp:posOffset>
                </wp:positionH>
                <wp:positionV relativeFrom="paragraph">
                  <wp:posOffset>2447925</wp:posOffset>
                </wp:positionV>
                <wp:extent cx="2533650" cy="447675"/>
                <wp:effectExtent l="19050" t="19050" r="19050" b="28575"/>
                <wp:wrapNone/>
                <wp:docPr id="29" name="圓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476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8701A" id="圓角矩形 29" o:spid="_x0000_s1026" style="position:absolute;margin-left:12.75pt;margin-top:192.75pt;width:199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65754B87" wp14:editId="5FDF639E">
            <wp:extent cx="3600000" cy="3616822"/>
            <wp:effectExtent l="0" t="0" r="63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9A8D" w14:textId="77777777" w:rsidR="0012452B" w:rsidRDefault="009756CB" w:rsidP="0012452B">
      <w:r>
        <w:t>1-</w:t>
      </w:r>
      <w:r w:rsidR="0012452B">
        <w:t>4</w:t>
      </w:r>
      <w:r w:rsidR="0012452B">
        <w:rPr>
          <w:rFonts w:hint="eastAsia"/>
        </w:rPr>
        <w:t>:</w:t>
      </w:r>
      <w:r w:rsidR="0012452B">
        <w:t xml:space="preserve"> </w:t>
      </w:r>
      <w:r w:rsidR="006F1670">
        <w:rPr>
          <w:rFonts w:hint="eastAsia"/>
        </w:rPr>
        <w:t>稍後要裝的系統是</w:t>
      </w:r>
      <w:r w:rsidR="006F1670">
        <w:rPr>
          <w:rFonts w:hint="eastAsia"/>
        </w:rPr>
        <w:t xml:space="preserve"> win-serve 2012</w:t>
      </w:r>
    </w:p>
    <w:p w14:paraId="22A1F322" w14:textId="77777777" w:rsidR="006F1670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5DEF3" wp14:editId="140708EA">
                <wp:simplePos x="0" y="0"/>
                <wp:positionH relativeFrom="column">
                  <wp:posOffset>142875</wp:posOffset>
                </wp:positionH>
                <wp:positionV relativeFrom="paragraph">
                  <wp:posOffset>2066925</wp:posOffset>
                </wp:positionV>
                <wp:extent cx="3810000" cy="247650"/>
                <wp:effectExtent l="19050" t="19050" r="19050" b="19050"/>
                <wp:wrapNone/>
                <wp:docPr id="35" name="圓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BC92C" id="圓角矩形 35" o:spid="_x0000_s1026" style="position:absolute;margin-left:11.25pt;margin-top:162.75pt;width:300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5DEF3" wp14:editId="140708EA">
                <wp:simplePos x="0" y="0"/>
                <wp:positionH relativeFrom="column">
                  <wp:posOffset>114300</wp:posOffset>
                </wp:positionH>
                <wp:positionV relativeFrom="paragraph">
                  <wp:posOffset>1066800</wp:posOffset>
                </wp:positionV>
                <wp:extent cx="1085850" cy="200025"/>
                <wp:effectExtent l="19050" t="19050" r="19050" b="28575"/>
                <wp:wrapNone/>
                <wp:docPr id="34" name="圓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000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25AF7" id="圓角矩形 34" o:spid="_x0000_s1026" style="position:absolute;margin-left:9pt;margin-top:84pt;width:85.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ED8370" wp14:editId="00D81BB6">
                <wp:simplePos x="0" y="0"/>
                <wp:positionH relativeFrom="column">
                  <wp:posOffset>2562225</wp:posOffset>
                </wp:positionH>
                <wp:positionV relativeFrom="paragraph">
                  <wp:posOffset>3838575</wp:posOffset>
                </wp:positionV>
                <wp:extent cx="676275" cy="209550"/>
                <wp:effectExtent l="19050" t="19050" r="28575" b="19050"/>
                <wp:wrapNone/>
                <wp:docPr id="33" name="圓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4B224" id="圓角矩形 33" o:spid="_x0000_s1026" style="position:absolute;margin-left:201.75pt;margin-top:302.25pt;width:53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3E92CC04" wp14:editId="20A978AB">
            <wp:extent cx="4076700" cy="40957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2602" w14:textId="77777777" w:rsidR="006F1670" w:rsidRDefault="009756CB">
      <w:r>
        <w:lastRenderedPageBreak/>
        <w:t>1-</w:t>
      </w:r>
      <w:r w:rsidR="006F1670">
        <w:t>5</w:t>
      </w:r>
      <w:r w:rsidR="006F1670">
        <w:rPr>
          <w:rFonts w:hint="eastAsia"/>
        </w:rPr>
        <w:t>:</w:t>
      </w:r>
      <w:r w:rsidR="006F1670">
        <w:t xml:space="preserve"> </w:t>
      </w:r>
      <w:r w:rsidR="006F1670">
        <w:rPr>
          <w:rFonts w:hint="eastAsia"/>
        </w:rPr>
        <w:t>虛擬機的名字就叫做</w:t>
      </w:r>
      <w:r w:rsidR="006F1670">
        <w:rPr>
          <w:rFonts w:hint="eastAsia"/>
        </w:rPr>
        <w:t xml:space="preserve"> SVR (</w:t>
      </w:r>
      <w:r w:rsidR="006F1670">
        <w:t>115.1</w:t>
      </w:r>
      <w:r w:rsidR="006F1670">
        <w:rPr>
          <w:rFonts w:hint="eastAsia"/>
        </w:rPr>
        <w:t>)</w:t>
      </w:r>
      <w:r w:rsidR="006F1670">
        <w:t xml:space="preserve"> </w:t>
      </w:r>
      <w:r w:rsidR="006F1670">
        <w:rPr>
          <w:rFonts w:hint="eastAsia"/>
        </w:rPr>
        <w:t>吧！（）</w:t>
      </w:r>
      <w:r w:rsidR="006F1670">
        <w:rPr>
          <w:rFonts w:hint="eastAsia"/>
        </w:rPr>
        <w:t xml:space="preserve">SVR </w:t>
      </w:r>
      <w:r w:rsidR="006F1670">
        <w:rPr>
          <w:rFonts w:hint="eastAsia"/>
        </w:rPr>
        <w:t>就是</w:t>
      </w:r>
      <w:r w:rsidR="006F1670">
        <w:rPr>
          <w:rFonts w:hint="eastAsia"/>
        </w:rPr>
        <w:t xml:space="preserve"> server </w:t>
      </w:r>
      <w:r w:rsidR="006F1670">
        <w:rPr>
          <w:rFonts w:hint="eastAsia"/>
        </w:rPr>
        <w:t>的縮寫，</w:t>
      </w:r>
      <w:r w:rsidR="006F1670">
        <w:rPr>
          <w:rFonts w:hint="eastAsia"/>
        </w:rPr>
        <w:t xml:space="preserve"> 115.1 </w:t>
      </w:r>
      <w:r w:rsidR="006F1670">
        <w:rPr>
          <w:rFonts w:hint="eastAsia"/>
        </w:rPr>
        <w:t>是</w:t>
      </w:r>
      <w:r w:rsidR="006F1670">
        <w:rPr>
          <w:rFonts w:hint="eastAsia"/>
        </w:rPr>
        <w:t xml:space="preserve"> IP </w:t>
      </w:r>
      <w:r w:rsidR="006F1670">
        <w:rPr>
          <w:rFonts w:hint="eastAsia"/>
        </w:rPr>
        <w:t>的末</w:t>
      </w:r>
      <w:r w:rsidR="006F1670">
        <w:rPr>
          <w:rFonts w:hint="eastAsia"/>
        </w:rPr>
        <w:t>2</w:t>
      </w:r>
      <w:r w:rsidR="006F1670">
        <w:rPr>
          <w:rFonts w:hint="eastAsia"/>
        </w:rPr>
        <w:t>碼，它會顯示在</w:t>
      </w:r>
      <w:r w:rsidR="006F1670">
        <w:rPr>
          <w:rFonts w:hint="eastAsia"/>
        </w:rPr>
        <w:t xml:space="preserve">Step </w:t>
      </w:r>
      <w:r w:rsidR="006F1670">
        <w:t xml:space="preserve">1 </w:t>
      </w:r>
      <w:r w:rsidR="006F1670">
        <w:rPr>
          <w:rFonts w:hint="eastAsia"/>
        </w:rPr>
        <w:t>的左側列的位置</w:t>
      </w:r>
    </w:p>
    <w:p w14:paraId="2633FF95" w14:textId="77777777" w:rsidR="006F1670" w:rsidRDefault="006F1670">
      <w:r>
        <w:rPr>
          <w:rFonts w:hint="eastAsia"/>
        </w:rPr>
        <w:t>檔案位置不要存到</w:t>
      </w:r>
      <w:r>
        <w:rPr>
          <w:rFonts w:hint="eastAsia"/>
        </w:rPr>
        <w:t xml:space="preserve"> C </w:t>
      </w:r>
      <w:r>
        <w:rPr>
          <w:rFonts w:hint="eastAsia"/>
        </w:rPr>
        <w:t>槽，小心容量一下就被吃光啦！</w:t>
      </w:r>
    </w:p>
    <w:p w14:paraId="33E0BD56" w14:textId="77777777" w:rsidR="006F1670" w:rsidRDefault="006F1670">
      <w:r>
        <w:rPr>
          <w:rFonts w:hint="eastAsia"/>
        </w:rPr>
        <w:t>註：建立出來的虛擬機副檔名是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vmdk</w:t>
      </w:r>
      <w:proofErr w:type="spellEnd"/>
      <w:r>
        <w:rPr>
          <w:rFonts w:hint="eastAsia"/>
        </w:rPr>
        <w:t xml:space="preserve"> ~~</w:t>
      </w:r>
    </w:p>
    <w:p w14:paraId="4FCC6DA6" w14:textId="77777777" w:rsidR="006F1670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85BEDD" wp14:editId="51F7DAAF">
                <wp:simplePos x="0" y="0"/>
                <wp:positionH relativeFrom="column">
                  <wp:posOffset>114300</wp:posOffset>
                </wp:positionH>
                <wp:positionV relativeFrom="paragraph">
                  <wp:posOffset>970915</wp:posOffset>
                </wp:positionV>
                <wp:extent cx="2676525" cy="238125"/>
                <wp:effectExtent l="19050" t="19050" r="28575" b="28575"/>
                <wp:wrapNone/>
                <wp:docPr id="37" name="圓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FE1D4" id="圓角矩形 37" o:spid="_x0000_s1026" style="position:absolute;margin-left:9pt;margin-top:76.45pt;width:210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CFB542" wp14:editId="5C696F4E">
                <wp:simplePos x="0" y="0"/>
                <wp:positionH relativeFrom="column">
                  <wp:posOffset>104775</wp:posOffset>
                </wp:positionH>
                <wp:positionV relativeFrom="paragraph">
                  <wp:posOffset>1437640</wp:posOffset>
                </wp:positionV>
                <wp:extent cx="2676525" cy="238125"/>
                <wp:effectExtent l="19050" t="19050" r="28575" b="28575"/>
                <wp:wrapNone/>
                <wp:docPr id="38" name="圓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38331" id="圓角矩形 38" o:spid="_x0000_s1026" style="position:absolute;margin-left:8.25pt;margin-top:113.2pt;width:210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6BDA98" wp14:editId="01ADD336">
                <wp:simplePos x="0" y="0"/>
                <wp:positionH relativeFrom="column">
                  <wp:posOffset>2209800</wp:posOffset>
                </wp:positionH>
                <wp:positionV relativeFrom="paragraph">
                  <wp:posOffset>3400425</wp:posOffset>
                </wp:positionV>
                <wp:extent cx="676275" cy="209550"/>
                <wp:effectExtent l="19050" t="19050" r="28575" b="19050"/>
                <wp:wrapNone/>
                <wp:docPr id="36" name="圓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F6E51" id="圓角矩形 36" o:spid="_x0000_s1026" style="position:absolute;margin-left:174pt;margin-top:267.75pt;width:53.2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048C77DE" wp14:editId="1BDF2A70">
            <wp:extent cx="3600000" cy="3616822"/>
            <wp:effectExtent l="0" t="0" r="635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0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583C" w14:textId="77777777" w:rsidR="006F1670" w:rsidRDefault="00856BCA" w:rsidP="006F1670">
      <w:r>
        <w:t>1-</w:t>
      </w:r>
      <w:r w:rsidR="006F1670">
        <w:t>6</w:t>
      </w:r>
      <w:r w:rsidR="006F1670">
        <w:rPr>
          <w:rFonts w:hint="eastAsia"/>
        </w:rPr>
        <w:t>:</w:t>
      </w:r>
      <w:r w:rsidR="006F1670">
        <w:t xml:space="preserve"> </w:t>
      </w:r>
      <w:r w:rsidR="006F1670">
        <w:rPr>
          <w:rFonts w:hint="eastAsia"/>
        </w:rPr>
        <w:t>硬碟大小，切</w:t>
      </w:r>
      <w:r w:rsidR="006F1670">
        <w:rPr>
          <w:rFonts w:hint="eastAsia"/>
        </w:rPr>
        <w:t>40G</w:t>
      </w:r>
      <w:r w:rsidR="006F1670">
        <w:rPr>
          <w:rFonts w:hint="eastAsia"/>
        </w:rPr>
        <w:t>給它就夠了啦！</w:t>
      </w:r>
    </w:p>
    <w:p w14:paraId="7920FB51" w14:textId="77777777" w:rsidR="006F1670" w:rsidRDefault="002F3D43" w:rsidP="006F167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DC563" wp14:editId="01AA2862">
                <wp:simplePos x="0" y="0"/>
                <wp:positionH relativeFrom="column">
                  <wp:posOffset>1076325</wp:posOffset>
                </wp:positionH>
                <wp:positionV relativeFrom="paragraph">
                  <wp:posOffset>1162050</wp:posOffset>
                </wp:positionV>
                <wp:extent cx="733425" cy="238125"/>
                <wp:effectExtent l="19050" t="19050" r="28575" b="28575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6683C" id="圓角矩形 39" o:spid="_x0000_s1026" style="position:absolute;margin-left:84.75pt;margin-top:91.5pt;width:57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3566F6" wp14:editId="31BBACEE">
                <wp:simplePos x="0" y="0"/>
                <wp:positionH relativeFrom="column">
                  <wp:posOffset>2200275</wp:posOffset>
                </wp:positionH>
                <wp:positionV relativeFrom="paragraph">
                  <wp:posOffset>3390900</wp:posOffset>
                </wp:positionV>
                <wp:extent cx="676275" cy="209550"/>
                <wp:effectExtent l="19050" t="19050" r="28575" b="19050"/>
                <wp:wrapNone/>
                <wp:docPr id="40" name="圓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CBD5A" id="圓角矩形 40" o:spid="_x0000_s1026" style="position:absolute;margin-left:173.25pt;margin-top:267pt;width:53.25pt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" filled="f" strokecolor="red" strokeweight="3pt">
                <v:stroke joinstyle="miter"/>
              </v:roundrect>
            </w:pict>
          </mc:Fallback>
        </mc:AlternateContent>
      </w:r>
      <w:r w:rsidR="006F1670">
        <w:rPr>
          <w:noProof/>
        </w:rPr>
        <w:drawing>
          <wp:inline distT="0" distB="0" distL="0" distR="0" wp14:anchorId="522C724C" wp14:editId="0E29BAC9">
            <wp:extent cx="3600000" cy="3616822"/>
            <wp:effectExtent l="0" t="0" r="635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0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46A5" w14:textId="77777777" w:rsidR="006F1670" w:rsidRDefault="006F1670">
      <w:pPr>
        <w:widowControl/>
      </w:pPr>
      <w:r>
        <w:br w:type="page"/>
      </w:r>
    </w:p>
    <w:p w14:paraId="65E0D0ED" w14:textId="77777777" w:rsidR="006F1670" w:rsidRDefault="00856BCA" w:rsidP="006F1670">
      <w:r>
        <w:lastRenderedPageBreak/>
        <w:t>1-</w:t>
      </w:r>
      <w:r w:rsidR="006F1670">
        <w:t>7</w:t>
      </w:r>
      <w:r w:rsidR="006F1670">
        <w:rPr>
          <w:rFonts w:hint="eastAsia"/>
        </w:rPr>
        <w:t>:</w:t>
      </w:r>
      <w:r w:rsidR="006F1670">
        <w:t xml:space="preserve"> </w:t>
      </w:r>
      <w:r w:rsidR="006F1670">
        <w:rPr>
          <w:rFonts w:hint="eastAsia"/>
        </w:rPr>
        <w:t>大致上好了，不過我們再點選</w:t>
      </w:r>
      <w:r w:rsidR="006F1670">
        <w:rPr>
          <w:rFonts w:hint="eastAsia"/>
        </w:rPr>
        <w:t xml:space="preserve"> </w:t>
      </w:r>
      <w:r w:rsidR="006F1670">
        <w:t xml:space="preserve">“Customize Hardware…” </w:t>
      </w:r>
      <w:r w:rsidR="006F1670">
        <w:rPr>
          <w:rFonts w:hint="eastAsia"/>
        </w:rPr>
        <w:t>來對</w:t>
      </w:r>
      <w:r w:rsidR="009756CB">
        <w:rPr>
          <w:rFonts w:hint="eastAsia"/>
        </w:rPr>
        <w:t>硬碟配置做些微調</w:t>
      </w:r>
    </w:p>
    <w:p w14:paraId="7CBBFBA5" w14:textId="77777777" w:rsidR="009756CB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D2A14D" wp14:editId="7B82CD07">
                <wp:simplePos x="0" y="0"/>
                <wp:positionH relativeFrom="column">
                  <wp:posOffset>142875</wp:posOffset>
                </wp:positionH>
                <wp:positionV relativeFrom="paragraph">
                  <wp:posOffset>2428874</wp:posOffset>
                </wp:positionV>
                <wp:extent cx="1238250" cy="219075"/>
                <wp:effectExtent l="19050" t="19050" r="19050" b="28575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E6F61" id="圓角矩形 41" o:spid="_x0000_s1026" style="position:absolute;margin-left:11.25pt;margin-top:191.25pt;width:97.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6A65C468" wp14:editId="5D2CB05B">
            <wp:extent cx="3600000" cy="3616823"/>
            <wp:effectExtent l="0" t="0" r="635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0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1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F5A8" w14:textId="77777777" w:rsidR="009756CB" w:rsidRDefault="00856BCA" w:rsidP="009756CB">
      <w:r>
        <w:t>1-</w:t>
      </w:r>
      <w:r w:rsidR="009756CB">
        <w:t>8</w:t>
      </w:r>
      <w:r w:rsidR="009756CB">
        <w:rPr>
          <w:rFonts w:hint="eastAsia"/>
        </w:rPr>
        <w:t>:</w:t>
      </w:r>
      <w:r w:rsidR="009756CB">
        <w:t xml:space="preserve"> </w:t>
      </w:r>
      <w:r w:rsidR="009756CB">
        <w:rPr>
          <w:rFonts w:hint="eastAsia"/>
        </w:rPr>
        <w:t>記憶體設</w:t>
      </w:r>
      <w:r w:rsidR="009756CB">
        <w:rPr>
          <w:rFonts w:hint="eastAsia"/>
        </w:rPr>
        <w:t xml:space="preserve"> 4GB, </w:t>
      </w:r>
      <w:r w:rsidR="009756CB">
        <w:t xml:space="preserve">CPU </w:t>
      </w:r>
      <w:r w:rsidR="009756CB">
        <w:rPr>
          <w:rFonts w:hint="eastAsia"/>
        </w:rPr>
        <w:t>設成雙核心，單執行緒</w:t>
      </w:r>
    </w:p>
    <w:p w14:paraId="102A0CAB" w14:textId="77777777" w:rsidR="009756CB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873907" wp14:editId="3AA37492">
                <wp:simplePos x="0" y="0"/>
                <wp:positionH relativeFrom="column">
                  <wp:posOffset>4276726</wp:posOffset>
                </wp:positionH>
                <wp:positionV relativeFrom="paragraph">
                  <wp:posOffset>285750</wp:posOffset>
                </wp:positionV>
                <wp:extent cx="381000" cy="209550"/>
                <wp:effectExtent l="19050" t="19050" r="19050" b="19050"/>
                <wp:wrapNone/>
                <wp:docPr id="43" name="圓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66790" id="圓角矩形 43" o:spid="_x0000_s1026" style="position:absolute;margin-left:336.75pt;margin-top:22.5pt;width:30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260BE" wp14:editId="4B562227">
                <wp:simplePos x="0" y="0"/>
                <wp:positionH relativeFrom="column">
                  <wp:posOffset>1771650</wp:posOffset>
                </wp:positionH>
                <wp:positionV relativeFrom="paragraph">
                  <wp:posOffset>380999</wp:posOffset>
                </wp:positionV>
                <wp:extent cx="314325" cy="200025"/>
                <wp:effectExtent l="19050" t="19050" r="28575" b="28575"/>
                <wp:wrapNone/>
                <wp:docPr id="42" name="圓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79A87" id="圓角矩形 42" o:spid="_x0000_s1026" style="position:absolute;margin-left:139.5pt;margin-top:30pt;width:24.7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74CCA4D0" wp14:editId="69DBB99E">
            <wp:extent cx="2520000" cy="2395001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00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AC3">
        <w:rPr>
          <w:noProof/>
        </w:rPr>
        <w:drawing>
          <wp:inline distT="0" distB="0" distL="0" distR="0" wp14:anchorId="2D6CDE8E" wp14:editId="44A2C69A">
            <wp:extent cx="2520000" cy="2395001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00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BF68" w14:textId="77777777" w:rsidR="009756CB" w:rsidRDefault="009756CB">
      <w:pPr>
        <w:widowControl/>
      </w:pPr>
      <w:r>
        <w:br w:type="page"/>
      </w:r>
    </w:p>
    <w:p w14:paraId="5A9FD6F7" w14:textId="77777777" w:rsidR="009756CB" w:rsidRDefault="00856BCA" w:rsidP="009756CB">
      <w:r>
        <w:lastRenderedPageBreak/>
        <w:t>1-</w:t>
      </w:r>
      <w:r w:rsidR="009756CB">
        <w:t xml:space="preserve">9: </w:t>
      </w:r>
      <w:r w:rsidR="009756CB">
        <w:rPr>
          <w:rFonts w:hint="eastAsia"/>
        </w:rPr>
        <w:t>虛擬機硬體的部份搞定囉！</w:t>
      </w:r>
    </w:p>
    <w:p w14:paraId="4106A7EF" w14:textId="77777777" w:rsidR="00856BCA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C4C9CF" wp14:editId="2B7EE7DC">
                <wp:simplePos x="0" y="0"/>
                <wp:positionH relativeFrom="column">
                  <wp:posOffset>2466975</wp:posOffset>
                </wp:positionH>
                <wp:positionV relativeFrom="paragraph">
                  <wp:posOffset>3781425</wp:posOffset>
                </wp:positionV>
                <wp:extent cx="676275" cy="209550"/>
                <wp:effectExtent l="19050" t="19050" r="28575" b="28575"/>
                <wp:wrapNone/>
                <wp:docPr id="44" name="圓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4BBAE" id="圓角矩形 44" o:spid="_x0000_s1026" style="position:absolute;margin-left:194.25pt;margin-top:297.75pt;width:53.25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37CC2994" wp14:editId="2E63D1EE">
            <wp:extent cx="3960000" cy="397850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0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AC3">
        <w:rPr>
          <w:noProof/>
        </w:rPr>
        <w:drawing>
          <wp:inline distT="0" distB="0" distL="0" distR="0" wp14:anchorId="33A9D3B1" wp14:editId="152B0DA9">
            <wp:extent cx="3960000" cy="297214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0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4C5F" w14:textId="77777777" w:rsidR="00856BCA" w:rsidRDefault="00856BCA">
      <w:pPr>
        <w:widowControl/>
      </w:pPr>
      <w:r>
        <w:br w:type="page"/>
      </w:r>
    </w:p>
    <w:p w14:paraId="442FBC77" w14:textId="77777777" w:rsidR="00856BCA" w:rsidRDefault="00856BCA">
      <w:r>
        <w:rPr>
          <w:rFonts w:hint="eastAsia"/>
        </w:rPr>
        <w:lastRenderedPageBreak/>
        <w:t xml:space="preserve">2-1: </w:t>
      </w:r>
      <w:r>
        <w:rPr>
          <w:rFonts w:hint="eastAsia"/>
        </w:rPr>
        <w:t>接續來上作業系統吧！今天要裝的是</w:t>
      </w:r>
      <w:r>
        <w:rPr>
          <w:rFonts w:hint="eastAsia"/>
        </w:rPr>
        <w:t xml:space="preserve"> windows server 2012</w:t>
      </w:r>
    </w:p>
    <w:p w14:paraId="765E06E8" w14:textId="77777777" w:rsidR="00856BCA" w:rsidRDefault="00856BCA">
      <w:r>
        <w:rPr>
          <w:rFonts w:hint="eastAsia"/>
        </w:rPr>
        <w:t>選到我們剛建好的虛擬機</w:t>
      </w:r>
      <w:r>
        <w:rPr>
          <w:rFonts w:hint="eastAsia"/>
        </w:rPr>
        <w:t xml:space="preserve"> SVR(</w:t>
      </w:r>
      <w:r>
        <w:t>115.1</w:t>
      </w:r>
      <w:r>
        <w:rPr>
          <w:rFonts w:hint="eastAsia"/>
        </w:rPr>
        <w:t>)</w:t>
      </w:r>
      <w:r>
        <w:t xml:space="preserve"> “Edit virtual machine settings”</w:t>
      </w:r>
    </w:p>
    <w:p w14:paraId="103BDEC8" w14:textId="77777777" w:rsidR="00856BCA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7815FB" wp14:editId="7BF01D90">
                <wp:simplePos x="0" y="0"/>
                <wp:positionH relativeFrom="column">
                  <wp:posOffset>238125</wp:posOffset>
                </wp:positionH>
                <wp:positionV relativeFrom="paragraph">
                  <wp:posOffset>552450</wp:posOffset>
                </wp:positionV>
                <wp:extent cx="371475" cy="180975"/>
                <wp:effectExtent l="19050" t="19050" r="28575" b="28575"/>
                <wp:wrapNone/>
                <wp:docPr id="45" name="圓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809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217FE2" id="圓角矩形 45" o:spid="_x0000_s1026" style="position:absolute;margin-left:18.75pt;margin-top:43.5pt;width:29.2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09A57B26" wp14:editId="2C720CB7">
            <wp:extent cx="3960000" cy="2464392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0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52BB" w14:textId="77777777" w:rsidR="00856BCA" w:rsidRDefault="00856BCA">
      <w:r>
        <w:rPr>
          <w:rFonts w:hint="eastAsia"/>
        </w:rPr>
        <w:t>2-2</w:t>
      </w:r>
      <w:r>
        <w:t xml:space="preserve">: </w:t>
      </w:r>
      <w:r>
        <w:rPr>
          <w:rFonts w:hint="eastAsia"/>
        </w:rPr>
        <w:t>先來幫它上安裝碟，從</w:t>
      </w:r>
      <w:r>
        <w:rPr>
          <w:rFonts w:hint="eastAsia"/>
        </w:rPr>
        <w:t xml:space="preserve"> </w:t>
      </w:r>
      <w:r>
        <w:t xml:space="preserve">“CD/DVD” =&gt; “Use ISO Image file” </w:t>
      </w:r>
      <w:r>
        <w:rPr>
          <w:rFonts w:hint="eastAsia"/>
        </w:rPr>
        <w:t>選要安裝的</w:t>
      </w:r>
      <w:r>
        <w:rPr>
          <w:rFonts w:hint="eastAsia"/>
        </w:rPr>
        <w:t>iso</w:t>
      </w:r>
      <w:r>
        <w:rPr>
          <w:rFonts w:hint="eastAsia"/>
        </w:rPr>
        <w:t>檔</w:t>
      </w:r>
    </w:p>
    <w:p w14:paraId="6318B2FD" w14:textId="77777777" w:rsidR="00D405A7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3E9544" wp14:editId="38F13A4E">
                <wp:simplePos x="0" y="0"/>
                <wp:positionH relativeFrom="column">
                  <wp:posOffset>1885950</wp:posOffset>
                </wp:positionH>
                <wp:positionV relativeFrom="paragraph">
                  <wp:posOffset>1152525</wp:posOffset>
                </wp:positionV>
                <wp:extent cx="1952625" cy="361950"/>
                <wp:effectExtent l="19050" t="19050" r="28575" b="19050"/>
                <wp:wrapNone/>
                <wp:docPr id="47" name="圓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619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F939B" id="圓角矩形 47" o:spid="_x0000_s1026" style="position:absolute;margin-left:148.5pt;margin-top:90.75pt;width:153.7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3AF32B" wp14:editId="4B8F759D">
                <wp:simplePos x="0" y="0"/>
                <wp:positionH relativeFrom="column">
                  <wp:posOffset>133350</wp:posOffset>
                </wp:positionH>
                <wp:positionV relativeFrom="paragraph">
                  <wp:posOffset>761999</wp:posOffset>
                </wp:positionV>
                <wp:extent cx="1162050" cy="219075"/>
                <wp:effectExtent l="19050" t="19050" r="19050" b="28575"/>
                <wp:wrapNone/>
                <wp:docPr id="46" name="圓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CA971" id="圓角矩形 46" o:spid="_x0000_s1026" style="position:absolute;margin-left:10.5pt;margin-top:60pt;width:91.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" filled="f" strokecolor="red" strokeweight="3pt">
                <v:stroke joinstyle="miter"/>
              </v:roundrect>
            </w:pict>
          </mc:Fallback>
        </mc:AlternateContent>
      </w:r>
      <w:r w:rsidR="00856BCA">
        <w:rPr>
          <w:noProof/>
        </w:rPr>
        <w:drawing>
          <wp:inline distT="0" distB="0" distL="0" distR="0" wp14:anchorId="7B5291C0" wp14:editId="29AE5FB3">
            <wp:extent cx="3960000" cy="3864648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0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6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72B2" w14:textId="77777777" w:rsidR="00D405A7" w:rsidRDefault="00D405A7">
      <w:pPr>
        <w:widowControl/>
      </w:pPr>
      <w:r>
        <w:br w:type="page"/>
      </w:r>
    </w:p>
    <w:p w14:paraId="5E17E7E3" w14:textId="77777777" w:rsidR="00856BCA" w:rsidRDefault="00D405A7">
      <w:r>
        <w:rPr>
          <w:rFonts w:hint="eastAsia"/>
        </w:rPr>
        <w:lastRenderedPageBreak/>
        <w:t>也可以從實體機的光碟機安裝，記得光碟機代號要選實體機的代號</w:t>
      </w:r>
    </w:p>
    <w:p w14:paraId="5627C568" w14:textId="77777777" w:rsidR="00D405A7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B5DD27" wp14:editId="4DF1CE33">
                <wp:simplePos x="0" y="0"/>
                <wp:positionH relativeFrom="column">
                  <wp:posOffset>1876425</wp:posOffset>
                </wp:positionH>
                <wp:positionV relativeFrom="paragraph">
                  <wp:posOffset>885825</wp:posOffset>
                </wp:positionV>
                <wp:extent cx="1962150" cy="476250"/>
                <wp:effectExtent l="19050" t="19050" r="19050" b="19050"/>
                <wp:wrapNone/>
                <wp:docPr id="48" name="圓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76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816C5" id="圓角矩形 48" o:spid="_x0000_s1026" style="position:absolute;margin-left:147.75pt;margin-top:69.75pt;width:154.5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0C8F6D6E" wp14:editId="7565D5D9">
            <wp:extent cx="3960000" cy="3864647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0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8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0DBB" w14:textId="77777777" w:rsidR="00D405A7" w:rsidRDefault="00D405A7">
      <w:r>
        <w:rPr>
          <w:rFonts w:hint="eastAsia"/>
        </w:rPr>
        <w:t>2-</w:t>
      </w:r>
      <w:r>
        <w:t xml:space="preserve">3: </w:t>
      </w:r>
      <w:r>
        <w:rPr>
          <w:rFonts w:hint="eastAsia"/>
        </w:rPr>
        <w:t>接下來就可以把虛擬機啟動起來了</w:t>
      </w:r>
      <w:r>
        <w:rPr>
          <w:rFonts w:hint="eastAsia"/>
        </w:rPr>
        <w:t xml:space="preserve"> Power on!!!</w:t>
      </w:r>
    </w:p>
    <w:p w14:paraId="2B94AECE" w14:textId="77777777" w:rsidR="00D405A7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5F66C3" wp14:editId="12F610DF">
                <wp:simplePos x="0" y="0"/>
                <wp:positionH relativeFrom="column">
                  <wp:posOffset>933450</wp:posOffset>
                </wp:positionH>
                <wp:positionV relativeFrom="paragraph">
                  <wp:posOffset>590550</wp:posOffset>
                </wp:positionV>
                <wp:extent cx="866775" cy="200025"/>
                <wp:effectExtent l="19050" t="19050" r="28575" b="28575"/>
                <wp:wrapNone/>
                <wp:docPr id="49" name="圓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000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5FD4E" id="圓角矩形 49" o:spid="_x0000_s1026" style="position:absolute;margin-left:73.5pt;margin-top:46.5pt;width:68.25pt;height:1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6B643AFB" wp14:editId="7F37ACE9">
            <wp:extent cx="3960000" cy="2464392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0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CF95" w14:textId="77777777" w:rsidR="00D405A7" w:rsidRDefault="00D405A7">
      <w:pPr>
        <w:widowControl/>
      </w:pPr>
      <w:r>
        <w:br w:type="page"/>
      </w:r>
    </w:p>
    <w:p w14:paraId="40E24A31" w14:textId="77777777" w:rsidR="00D405A7" w:rsidRDefault="00D405A7">
      <w:r>
        <w:rPr>
          <w:rFonts w:hint="eastAsia"/>
        </w:rPr>
        <w:lastRenderedPageBreak/>
        <w:t>2-</w:t>
      </w:r>
      <w:r>
        <w:t xml:space="preserve">4: </w:t>
      </w:r>
      <w:r>
        <w:rPr>
          <w:rFonts w:hint="eastAsia"/>
        </w:rPr>
        <w:t>因為是新的機器，硬碟裡沒有裝過作業系統，所以直接進安裝模式囉！</w:t>
      </w:r>
    </w:p>
    <w:p w14:paraId="44450315" w14:textId="77777777" w:rsidR="00D405A7" w:rsidRDefault="00851AC3">
      <w:r>
        <w:rPr>
          <w:noProof/>
        </w:rPr>
        <w:drawing>
          <wp:inline distT="0" distB="0" distL="0" distR="0" wp14:anchorId="2FB7D680" wp14:editId="3AACB8A1">
            <wp:extent cx="2520000" cy="1824315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01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3C0F2" wp14:editId="4F7DD031">
            <wp:extent cx="2520000" cy="1824315"/>
            <wp:effectExtent l="0" t="0" r="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01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1FD6" w14:textId="77777777" w:rsidR="00D405A7" w:rsidRDefault="00D405A7" w:rsidP="00D405A7">
      <w:pPr>
        <w:widowControl/>
      </w:pPr>
      <w:r>
        <w:rPr>
          <w:rFonts w:hint="eastAsia"/>
        </w:rPr>
        <w:t>2-5</w:t>
      </w:r>
      <w:r>
        <w:t xml:space="preserve">: </w:t>
      </w:r>
      <w:r>
        <w:rPr>
          <w:rFonts w:hint="eastAsia"/>
        </w:rPr>
        <w:t>選擇含</w:t>
      </w:r>
      <w:r>
        <w:rPr>
          <w:rFonts w:hint="eastAsia"/>
        </w:rPr>
        <w:t xml:space="preserve"> GUI </w:t>
      </w:r>
      <w:r>
        <w:rPr>
          <w:rFonts w:hint="eastAsia"/>
        </w:rPr>
        <w:t>圖形操作介面的版本喔！</w:t>
      </w:r>
    </w:p>
    <w:p w14:paraId="1B961B1A" w14:textId="77777777" w:rsidR="00D405A7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1F192B" wp14:editId="461587DF">
                <wp:simplePos x="0" y="0"/>
                <wp:positionH relativeFrom="column">
                  <wp:posOffset>1400175</wp:posOffset>
                </wp:positionH>
                <wp:positionV relativeFrom="paragraph">
                  <wp:posOffset>1133474</wp:posOffset>
                </wp:positionV>
                <wp:extent cx="1762125" cy="104775"/>
                <wp:effectExtent l="19050" t="19050" r="28575" b="28575"/>
                <wp:wrapNone/>
                <wp:docPr id="50" name="圓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047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7039B" id="圓角矩形 50" o:spid="_x0000_s1026" style="position:absolute;margin-left:110.25pt;margin-top:89.25pt;width:138.75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3E997FE9" wp14:editId="21CCD08F">
            <wp:extent cx="3960000" cy="2866781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018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7D6C" w14:textId="77777777" w:rsidR="00D405A7" w:rsidRDefault="00851AC3">
      <w:r>
        <w:rPr>
          <w:noProof/>
        </w:rPr>
        <w:drawing>
          <wp:inline distT="0" distB="0" distL="0" distR="0" wp14:anchorId="28A8BE32" wp14:editId="6C954832">
            <wp:extent cx="3960000" cy="2866781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019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954B" w14:textId="77777777" w:rsidR="00D405A7" w:rsidRDefault="00D405A7">
      <w:pPr>
        <w:widowControl/>
      </w:pPr>
      <w:r>
        <w:br w:type="page"/>
      </w:r>
    </w:p>
    <w:p w14:paraId="3BCE17CB" w14:textId="77777777" w:rsidR="00D405A7" w:rsidRDefault="00D405A7">
      <w:r>
        <w:rPr>
          <w:rFonts w:hint="eastAsia"/>
        </w:rPr>
        <w:lastRenderedPageBreak/>
        <w:t>2-</w:t>
      </w:r>
      <w:r>
        <w:t xml:space="preserve">6: </w:t>
      </w:r>
      <w:r>
        <w:rPr>
          <w:rFonts w:hint="eastAsia"/>
        </w:rPr>
        <w:t>我們是全新的系統，沒得升級啦！</w:t>
      </w:r>
    </w:p>
    <w:p w14:paraId="6C738D67" w14:textId="77777777" w:rsidR="00D405A7" w:rsidRDefault="002F3D4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CB226" wp14:editId="2D0B2B74">
                <wp:simplePos x="0" y="0"/>
                <wp:positionH relativeFrom="column">
                  <wp:posOffset>1390650</wp:posOffset>
                </wp:positionH>
                <wp:positionV relativeFrom="paragraph">
                  <wp:posOffset>1352549</wp:posOffset>
                </wp:positionV>
                <wp:extent cx="1790700" cy="466725"/>
                <wp:effectExtent l="19050" t="19050" r="19050" b="28575"/>
                <wp:wrapNone/>
                <wp:docPr id="51" name="圓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1246D" id="圓角矩形 51" o:spid="_x0000_s1026" style="position:absolute;margin-left:109.5pt;margin-top:106.5pt;width:141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" filled="f" strokecolor="red" strokeweight="3pt">
                <v:stroke joinstyle="miter"/>
              </v:roundrect>
            </w:pict>
          </mc:Fallback>
        </mc:AlternateContent>
      </w:r>
      <w:r w:rsidR="00851AC3">
        <w:rPr>
          <w:noProof/>
        </w:rPr>
        <w:drawing>
          <wp:inline distT="0" distB="0" distL="0" distR="0" wp14:anchorId="07B23EEE" wp14:editId="5C24D4E0">
            <wp:extent cx="3960000" cy="2866781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020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8D46" w14:textId="77777777" w:rsidR="00D405A7" w:rsidRDefault="00D405A7">
      <w:r>
        <w:rPr>
          <w:rFonts w:hint="eastAsia"/>
        </w:rPr>
        <w:t>2-</w:t>
      </w:r>
      <w:r>
        <w:t xml:space="preserve">7: </w:t>
      </w:r>
      <w:r>
        <w:rPr>
          <w:rFonts w:hint="eastAsia"/>
        </w:rPr>
        <w:t xml:space="preserve">40G </w:t>
      </w:r>
      <w:r>
        <w:rPr>
          <w:rFonts w:hint="eastAsia"/>
        </w:rPr>
        <w:t>都給它！</w:t>
      </w:r>
    </w:p>
    <w:p w14:paraId="51AC7CC9" w14:textId="77777777" w:rsidR="00D405A7" w:rsidRDefault="00851AC3">
      <w:r>
        <w:rPr>
          <w:noProof/>
        </w:rPr>
        <w:drawing>
          <wp:inline distT="0" distB="0" distL="0" distR="0" wp14:anchorId="35FFA3AB" wp14:editId="2B36BA8D">
            <wp:extent cx="3960000" cy="2866781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02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1A5C" w14:textId="77777777" w:rsidR="00D405A7" w:rsidRDefault="00D405A7">
      <w:pPr>
        <w:widowControl/>
      </w:pPr>
      <w:r>
        <w:br w:type="page"/>
      </w:r>
    </w:p>
    <w:p w14:paraId="59CC387A" w14:textId="77777777" w:rsidR="00D405A7" w:rsidRDefault="004D1F61">
      <w:r>
        <w:rPr>
          <w:rFonts w:hint="eastAsia"/>
        </w:rPr>
        <w:lastRenderedPageBreak/>
        <w:t xml:space="preserve">2-8: </w:t>
      </w:r>
      <w:r>
        <w:rPr>
          <w:rFonts w:hint="eastAsia"/>
        </w:rPr>
        <w:t>設定完密碼</w:t>
      </w:r>
      <w:r w:rsidR="000173DE">
        <w:rPr>
          <w:rFonts w:hint="eastAsia"/>
        </w:rPr>
        <w:t>(</w:t>
      </w:r>
      <w:r w:rsidR="000173DE">
        <w:t>win@6819)</w:t>
      </w:r>
      <w:r>
        <w:rPr>
          <w:rFonts w:hint="eastAsia"/>
        </w:rPr>
        <w:t>，大功告成囉！</w:t>
      </w:r>
    </w:p>
    <w:p w14:paraId="0A9F803B" w14:textId="77777777" w:rsidR="002D3BB4" w:rsidRDefault="00851AC3">
      <w:r>
        <w:rPr>
          <w:noProof/>
        </w:rPr>
        <w:drawing>
          <wp:inline distT="0" distB="0" distL="0" distR="0" wp14:anchorId="6D9F8E7C" wp14:editId="1D2A0E08">
            <wp:extent cx="3600000" cy="2606165"/>
            <wp:effectExtent l="0" t="0" r="635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02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8FA6E" wp14:editId="635C50A2">
            <wp:extent cx="3600000" cy="2606165"/>
            <wp:effectExtent l="0" t="0" r="635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02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E4EA9" wp14:editId="596C943E">
            <wp:extent cx="3600000" cy="2606165"/>
            <wp:effectExtent l="0" t="0" r="635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024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BB4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519DC" w14:textId="77777777" w:rsidR="00DE6D68" w:rsidRDefault="00DE6D68" w:rsidP="00856BCA">
      <w:r>
        <w:separator/>
      </w:r>
    </w:p>
  </w:endnote>
  <w:endnote w:type="continuationSeparator" w:id="0">
    <w:p w14:paraId="1F738F25" w14:textId="77777777" w:rsidR="00DE6D68" w:rsidRDefault="00DE6D68" w:rsidP="0085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A3D36" w14:textId="77777777" w:rsidR="00856BCA" w:rsidRDefault="00856B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0173DE" w:rsidRPr="000173DE">
      <w:rPr>
        <w:noProof/>
        <w:color w:val="323E4F" w:themeColor="text2" w:themeShade="BF"/>
        <w:szCs w:val="24"/>
        <w:lang w:val="zh-TW"/>
      </w:rPr>
      <w:t>10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0173DE" w:rsidRPr="000173DE">
      <w:rPr>
        <w:noProof/>
        <w:color w:val="323E4F" w:themeColor="text2" w:themeShade="BF"/>
        <w:szCs w:val="24"/>
        <w:lang w:val="zh-TW"/>
      </w:rPr>
      <w:t>10</w:t>
    </w:r>
    <w:r>
      <w:rPr>
        <w:color w:val="323E4F" w:themeColor="text2" w:themeShade="BF"/>
        <w:szCs w:val="24"/>
      </w:rPr>
      <w:fldChar w:fldCharType="end"/>
    </w:r>
  </w:p>
  <w:p w14:paraId="49AB06D3" w14:textId="77777777" w:rsidR="00856BCA" w:rsidRDefault="00856B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34D26" w14:textId="77777777" w:rsidR="00DE6D68" w:rsidRDefault="00DE6D68" w:rsidP="00856BCA">
      <w:r>
        <w:separator/>
      </w:r>
    </w:p>
  </w:footnote>
  <w:footnote w:type="continuationSeparator" w:id="0">
    <w:p w14:paraId="7EB1F4EF" w14:textId="77777777" w:rsidR="00DE6D68" w:rsidRDefault="00DE6D68" w:rsidP="0085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7D"/>
    <w:rsid w:val="000173DE"/>
    <w:rsid w:val="000E6693"/>
    <w:rsid w:val="0012452B"/>
    <w:rsid w:val="0024727D"/>
    <w:rsid w:val="002D3BB4"/>
    <w:rsid w:val="002F3D43"/>
    <w:rsid w:val="004B18B2"/>
    <w:rsid w:val="004D1F61"/>
    <w:rsid w:val="006F1670"/>
    <w:rsid w:val="00851AC3"/>
    <w:rsid w:val="00856BCA"/>
    <w:rsid w:val="00863793"/>
    <w:rsid w:val="009756CB"/>
    <w:rsid w:val="00B72194"/>
    <w:rsid w:val="00C262BD"/>
    <w:rsid w:val="00D405A7"/>
    <w:rsid w:val="00DE6D68"/>
    <w:rsid w:val="00E171F4"/>
    <w:rsid w:val="00F5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6207"/>
  <w15:chartTrackingRefBased/>
  <w15:docId w15:val="{F17C1D0D-20D1-4F53-AD62-FC3752AB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37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B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6B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6B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6BC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6379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5316C-94AC-4266-8A9B-2F4A2104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isu10820104G</cp:lastModifiedBy>
  <cp:revision>9</cp:revision>
  <dcterms:created xsi:type="dcterms:W3CDTF">2020-09-22T06:06:00Z</dcterms:created>
  <dcterms:modified xsi:type="dcterms:W3CDTF">2020-10-17T13:44:00Z</dcterms:modified>
</cp:coreProperties>
</file>